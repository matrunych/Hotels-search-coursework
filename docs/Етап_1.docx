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F38D0" w14:textId="77777777" w:rsidR="00C10CF6" w:rsidRPr="00C10CF6" w:rsidRDefault="00C10CF6" w:rsidP="00C10CF6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color w:val="000000"/>
          <w:sz w:val="20"/>
          <w:szCs w:val="20"/>
        </w:rPr>
      </w:pP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</w:rPr>
        <w:t>Опис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</w:rPr>
        <w:t xml:space="preserve"> 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</w:rPr>
        <w:t>проблем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</w:rPr>
        <w:t xml:space="preserve">, 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</w:rPr>
        <w:t>вирішенню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</w:rPr>
        <w:t xml:space="preserve"> 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</w:rPr>
        <w:t>якоі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</w:rPr>
        <w:t xml:space="preserve">̈ 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</w:rPr>
        <w:t>присвячена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</w:rPr>
        <w:t xml:space="preserve"> 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</w:rPr>
        <w:t>курсова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</w:rPr>
        <w:t xml:space="preserve"> 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</w:rPr>
        <w:t>робота</w:t>
      </w:r>
      <w:proofErr w:type="spellEnd"/>
    </w:p>
    <w:p w14:paraId="1A734846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Швидке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поширення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світових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глобалізаційних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та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інтеграційних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процесів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щороку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збільшується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особливо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це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стосується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сфери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туризму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як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однієї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із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найдинамічніших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галузей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світового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господарства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53A86E8F" w14:textId="77777777" w:rsidR="00C10CF6" w:rsidRDefault="00C10CF6" w:rsidP="00C10CF6">
      <w:pPr>
        <w:widowControl w:val="0"/>
        <w:autoSpaceDE w:val="0"/>
        <w:autoSpaceDN w:val="0"/>
        <w:adjustRightInd w:val="0"/>
        <w:spacing w:before="180" w:after="180"/>
        <w:ind w:right="180"/>
        <w:jc w:val="both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</w:rPr>
        <w:t>Будь-яка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мандрівка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в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далекі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або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ближні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країни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дарує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безліч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знань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,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спогадів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,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почуттів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та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емоцій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.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Подорожуючи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світом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,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молода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людина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краще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починає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розуміти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,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чого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вона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хоче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від</w:t>
      </w:r>
      <w:proofErr w:type="spellEnd"/>
      <w:r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життя</w:t>
      </w:r>
      <w:proofErr w:type="spellEnd"/>
      <w:r>
        <w:rPr>
          <w:rFonts w:ascii="Times" w:hAnsi="Times" w:cs="Times"/>
          <w:color w:val="000000"/>
          <w:sz w:val="20"/>
          <w:szCs w:val="20"/>
        </w:rPr>
        <w:t>. </w:t>
      </w:r>
      <w:proofErr w:type="spellStart"/>
      <w:r>
        <w:rPr>
          <w:rFonts w:ascii="Times" w:hAnsi="Times" w:cs="Times"/>
          <w:color w:val="000000"/>
          <w:sz w:val="20"/>
          <w:szCs w:val="20"/>
          <w:u w:val="single" w:color="000000"/>
        </w:rPr>
        <w:t>Під</w:t>
      </w:r>
      <w:proofErr w:type="spellEnd"/>
      <w:r>
        <w:rPr>
          <w:rFonts w:ascii="Times" w:hAnsi="Times" w:cs="Times"/>
          <w:color w:val="000000"/>
          <w:sz w:val="20"/>
          <w:szCs w:val="20"/>
          <w:u w:val="single"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val="single" w:color="000000"/>
        </w:rPr>
        <w:t>час</w:t>
      </w:r>
      <w:proofErr w:type="spellEnd"/>
      <w:r>
        <w:rPr>
          <w:rFonts w:ascii="Times" w:hAnsi="Times" w:cs="Times"/>
          <w:color w:val="000000"/>
          <w:sz w:val="20"/>
          <w:szCs w:val="20"/>
          <w:u w:val="single"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val="single" w:color="000000"/>
        </w:rPr>
        <w:t>подорожі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 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формуються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її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життєві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цінності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вигострюються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навички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виживання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з’являється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бажання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бути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незалежним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.</w:t>
      </w:r>
    </w:p>
    <w:p w14:paraId="7FA64893" w14:textId="77777777" w:rsidR="00C10CF6" w:rsidRDefault="00C10CF6" w:rsidP="00C10CF6">
      <w:pPr>
        <w:widowControl w:val="0"/>
        <w:autoSpaceDE w:val="0"/>
        <w:autoSpaceDN w:val="0"/>
        <w:adjustRightInd w:val="0"/>
        <w:spacing w:before="180" w:after="180"/>
        <w:ind w:right="180"/>
        <w:jc w:val="both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Втім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досить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великий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відсоток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людей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досі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відкладають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мрії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про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подорожі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самої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старості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віддаючи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свій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найкращий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час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перш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все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роботі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щоб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заробити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достатньо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коштів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для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мандрівок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.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Такі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люди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переважно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працюють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все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життя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і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мають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можливість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повноцінно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подорожувати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тільки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на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пенсії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коли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з’являється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вільний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час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і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вільні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кошти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.</w:t>
      </w:r>
    </w:p>
    <w:p w14:paraId="293B2D6F" w14:textId="77777777" w:rsidR="00C10CF6" w:rsidRDefault="00C10CF6" w:rsidP="00C10CF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Кожного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разу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коли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збираємося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у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подорож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перед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нами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постає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ціла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низка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завдань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одне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яких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підбір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місця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проживання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Адже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невдало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підібраний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заклад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для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розміщення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може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суттєво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попсувати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настрій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туристам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</w:p>
    <w:p w14:paraId="5E4AC2E1" w14:textId="77777777" w:rsidR="00C10CF6" w:rsidRDefault="00C10CF6" w:rsidP="00C10CF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При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виборі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житла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на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час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подорожі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о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рієнтуйтесь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близькість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до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закладів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харчування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</w:p>
    <w:p w14:paraId="75231D7B" w14:textId="77777777" w:rsidR="00C10CF6" w:rsidRDefault="00C10CF6" w:rsidP="00C10CF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По-перше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це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зекономить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ваш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час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а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по-друге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заощадить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ваші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гроші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Адже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вартість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транспортних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послуг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приміром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в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Європі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помітно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вища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ніж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Україні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а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щодня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витрачати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по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10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євро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людини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дорогу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коли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є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можливість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обійтися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без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цього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бажання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виникає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</w:p>
    <w:p w14:paraId="5F2EFF87" w14:textId="77777777" w:rsidR="00C10CF6" w:rsidRDefault="00C10CF6" w:rsidP="00C10CF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</w:p>
    <w:p w14:paraId="290DC406" w14:textId="77777777" w:rsidR="00C10CF6" w:rsidRDefault="00C10CF6" w:rsidP="00C10CF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</w:p>
    <w:p w14:paraId="1025D5D3" w14:textId="77777777" w:rsidR="00C10CF6" w:rsidRDefault="00C10CF6" w:rsidP="00C10CF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Тому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, я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хочу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знайти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вирішення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цієї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проблеми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.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Допомогти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користувачу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підібрати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житло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в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місті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його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подорожі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поблизу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якого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є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заклади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харчування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.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Житло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та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заклади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харчування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підбиратимуться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з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задовільним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рейтингом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вище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середнього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та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ціновою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політикою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яка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задовільнить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туриста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.</w:t>
      </w:r>
    </w:p>
    <w:p w14:paraId="1688C99C" w14:textId="77777777" w:rsidR="00C10CF6" w:rsidRDefault="00C10CF6" w:rsidP="00C10CF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Збиратиму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дані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з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таких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сайтів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як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zomato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, booking,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homeaway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. </w:t>
      </w:r>
    </w:p>
    <w:p w14:paraId="18AB23DD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br w:type="page"/>
      </w:r>
    </w:p>
    <w:p w14:paraId="788BA5FB" w14:textId="77777777" w:rsidR="00C10CF6" w:rsidRPr="00C10CF6" w:rsidRDefault="00C10CF6" w:rsidP="00C10C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color w:val="000000"/>
          <w:sz w:val="20"/>
          <w:szCs w:val="20"/>
          <w:u w:color="000000"/>
        </w:rPr>
      </w:pP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lastRenderedPageBreak/>
        <w:t>Опис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 xml:space="preserve"> 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>функціональних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 xml:space="preserve"> 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>можливостеи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>̆ API</w:t>
      </w:r>
    </w:p>
    <w:p w14:paraId="206B8014" w14:textId="77777777" w:rsidR="00C10CF6" w:rsidRDefault="00C10CF6" w:rsidP="00C10C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Для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свого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проекту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я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буду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використовувати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Zomato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API. </w:t>
      </w:r>
    </w:p>
    <w:p w14:paraId="571D3656" w14:textId="77777777" w:rsidR="00C10CF6" w:rsidRDefault="00C10CF6" w:rsidP="00C10CF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доступ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найсвіжіших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даних</w:t>
      </w:r>
      <w:proofErr w:type="spellEnd"/>
    </w:p>
    <w:p w14:paraId="16BA6E7E" w14:textId="77777777" w:rsidR="00C10CF6" w:rsidRDefault="00C10CF6" w:rsidP="00C10CF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понад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1,5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мільйона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ресторанів</w:t>
      </w:r>
      <w:proofErr w:type="spellEnd"/>
    </w:p>
    <w:p w14:paraId="092D84CF" w14:textId="77777777" w:rsidR="00C10CF6" w:rsidRDefault="00C10CF6" w:rsidP="00C10CF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дані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з 10 000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міст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у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всьому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світі</w:t>
      </w:r>
      <w:proofErr w:type="spellEnd"/>
    </w:p>
    <w:p w14:paraId="324CB30C" w14:textId="77777777" w:rsidR="00C10CF6" w:rsidRDefault="00C10CF6" w:rsidP="00C10C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допомогою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API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можна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інтегрувати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в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додаток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такі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функції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:</w:t>
      </w:r>
    </w:p>
    <w:p w14:paraId="437D8F87" w14:textId="77777777" w:rsidR="00C10CF6" w:rsidRDefault="00C10CF6" w:rsidP="00C10CF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шукати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ресторани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назвою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кухнею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або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місцем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розташування</w:t>
      </w:r>
      <w:proofErr w:type="spellEnd"/>
    </w:p>
    <w:p w14:paraId="42F8026A" w14:textId="77777777" w:rsidR="00C10CF6" w:rsidRDefault="00C10CF6" w:rsidP="00C10CF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відображення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детальної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інформації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включаючи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рейтинги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місце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розташування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та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страви</w:t>
      </w:r>
      <w:proofErr w:type="spellEnd"/>
    </w:p>
    <w:p w14:paraId="3F816437" w14:textId="77777777" w:rsidR="00C10CF6" w:rsidRDefault="00C10CF6" w:rsidP="00C10CF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Я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буду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використовувати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такі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можливості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АРІ:</w:t>
      </w:r>
    </w:p>
    <w:p w14:paraId="61EE654D" w14:textId="77777777" w:rsidR="00C10CF6" w:rsidRDefault="00C10CF6" w:rsidP="00C10CF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0"/>
          <w:szCs w:val="20"/>
          <w:u w:color="000000"/>
        </w:rPr>
      </w:pPr>
    </w:p>
    <w:p w14:paraId="11B11437" w14:textId="77777777" w:rsidR="00C10CF6" w:rsidRDefault="00C10CF6" w:rsidP="00C10CF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/>
          <w:sz w:val="20"/>
          <w:szCs w:val="20"/>
          <w:u w:color="000000"/>
        </w:rPr>
      </w:pPr>
      <w:proofErr w:type="spellStart"/>
      <w:proofErr w:type="gramStart"/>
      <w:r>
        <w:rPr>
          <w:rFonts w:ascii="Times" w:hAnsi="Times" w:cs="Times"/>
          <w:color w:val="000000"/>
          <w:sz w:val="20"/>
          <w:szCs w:val="20"/>
          <w:u w:color="000000"/>
        </w:rPr>
        <w:t>Отримання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ідентифікатор</w:t>
      </w:r>
      <w:proofErr w:type="spellEnd"/>
      <w:proofErr w:type="gram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Zomato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міста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назвою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u w:color="000000"/>
        </w:rPr>
        <w:t>Get city</w:t>
      </w:r>
    </w:p>
    <w:p w14:paraId="51614245" w14:textId="77777777" w:rsidR="00C10CF6" w:rsidRDefault="00C10CF6" w:rsidP="00C10CF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Отримати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список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типів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ресторанів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у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місті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ідентифікатором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чи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координатами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getsearch</w:t>
      </w:r>
      <w:proofErr w:type="spellEnd"/>
    </w:p>
    <w:p w14:paraId="1B382510" w14:textId="77777777" w:rsidR="00C10CF6" w:rsidRDefault="00C10CF6" w:rsidP="00C10CF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getEstablishments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-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це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API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для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ресторанів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місцем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розташування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.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Введіть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ідентифікатор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міста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, і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він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поверне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корисне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навантаження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для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всіх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доступних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ресторанів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у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регіоні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.</w:t>
      </w:r>
    </w:p>
    <w:p w14:paraId="53F2A20A" w14:textId="77777777" w:rsidR="00C10CF6" w:rsidRDefault="00C10CF6" w:rsidP="00C10CF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0"/>
          <w:szCs w:val="20"/>
          <w:u w:color="000000"/>
        </w:rPr>
      </w:pPr>
    </w:p>
    <w:p w14:paraId="1E3F4190" w14:textId="77777777" w:rsidR="00C10CF6" w:rsidRP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br w:type="page"/>
      </w:r>
      <w:r w:rsidRPr="00C10CF6">
        <w:rPr>
          <w:rFonts w:ascii="Times" w:hAnsi="Times" w:cs="Times"/>
          <w:b/>
          <w:color w:val="000000"/>
          <w:sz w:val="20"/>
          <w:szCs w:val="20"/>
          <w:u w:color="000000"/>
          <w:lang w:val="uk-UA"/>
        </w:rPr>
        <w:t>П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>риклад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 xml:space="preserve"> 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>використання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 xml:space="preserve"> 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>вказаного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 xml:space="preserve"> API 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>за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 xml:space="preserve"> 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>допомогою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 xml:space="preserve"> 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>програми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 xml:space="preserve"> 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>оболонки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 xml:space="preserve">. </w:t>
      </w:r>
    </w:p>
    <w:p w14:paraId="7BC2E250" w14:textId="77777777" w:rsidR="00C10CF6" w:rsidRDefault="00C10CF6" w:rsidP="00C10C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  <w:u w:color="000000"/>
        </w:rPr>
      </w:pPr>
    </w:p>
    <w:p w14:paraId="7E710F52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>import requests</w:t>
      </w:r>
    </w:p>
    <w:p w14:paraId="5265AB28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import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ast</w:t>
      </w:r>
      <w:proofErr w:type="spellEnd"/>
    </w:p>
    <w:p w14:paraId="21640CCD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</w:p>
    <w:p w14:paraId="164BE433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base_url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= "https://developers.zomato.com/api/v2.1/"</w:t>
      </w:r>
    </w:p>
    <w:p w14:paraId="787E3631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</w:p>
    <w:p w14:paraId="1CF1E273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</w:p>
    <w:p w14:paraId="068917F1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class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Zomato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:</w:t>
      </w:r>
    </w:p>
    <w:p w14:paraId="54683AF0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def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__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init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_</w:t>
      </w:r>
      <w:proofErr w:type="gramStart"/>
      <w:r>
        <w:rPr>
          <w:rFonts w:ascii="Times" w:hAnsi="Times" w:cs="Times"/>
          <w:color w:val="000000"/>
          <w:sz w:val="20"/>
          <w:szCs w:val="20"/>
          <w:u w:color="000000"/>
        </w:rPr>
        <w:t>_(</w:t>
      </w:r>
      <w:proofErr w:type="gram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self,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config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):</w:t>
      </w:r>
    </w:p>
    <w:p w14:paraId="3DA9E07B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self.user_key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=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config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["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user_key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"]</w:t>
      </w:r>
    </w:p>
    <w:p w14:paraId="3915999D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</w:p>
    <w:p w14:paraId="0CB2E817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def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get_city_</w:t>
      </w:r>
      <w:proofErr w:type="gramStart"/>
      <w:r>
        <w:rPr>
          <w:rFonts w:ascii="Times" w:hAnsi="Times" w:cs="Times"/>
          <w:color w:val="000000"/>
          <w:sz w:val="20"/>
          <w:szCs w:val="20"/>
          <w:u w:color="000000"/>
        </w:rPr>
        <w:t>ID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(</w:t>
      </w:r>
      <w:proofErr w:type="gram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self,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city_name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):</w:t>
      </w:r>
    </w:p>
    <w:p w14:paraId="467E7BD8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"""</w:t>
      </w:r>
    </w:p>
    <w:p w14:paraId="7D61DDDD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Takes City Name as input.</w:t>
      </w:r>
    </w:p>
    <w:p w14:paraId="2E8963AB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Returns the ID for the city given as input.</w:t>
      </w:r>
    </w:p>
    <w:p w14:paraId="67C15EAD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"""</w:t>
      </w:r>
    </w:p>
    <w:p w14:paraId="0059FE99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if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city_</w:t>
      </w:r>
      <w:proofErr w:type="gramStart"/>
      <w:r>
        <w:rPr>
          <w:rFonts w:ascii="Times" w:hAnsi="Times" w:cs="Times"/>
          <w:color w:val="000000"/>
          <w:sz w:val="20"/>
          <w:szCs w:val="20"/>
          <w:u w:color="000000"/>
        </w:rPr>
        <w:t>name.isalpha</w:t>
      </w:r>
      <w:proofErr w:type="spellEnd"/>
      <w:proofErr w:type="gramEnd"/>
      <w:r>
        <w:rPr>
          <w:rFonts w:ascii="Times" w:hAnsi="Times" w:cs="Times"/>
          <w:color w:val="000000"/>
          <w:sz w:val="20"/>
          <w:szCs w:val="20"/>
          <w:u w:color="000000"/>
        </w:rPr>
        <w:t>() == False:</w:t>
      </w:r>
    </w:p>
    <w:p w14:paraId="1788EEB4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    raise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ValueError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('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InvalidCityName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')</w:t>
      </w:r>
    </w:p>
    <w:p w14:paraId="7B3A2EEE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city_name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=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city_</w:t>
      </w:r>
      <w:proofErr w:type="gramStart"/>
      <w:r>
        <w:rPr>
          <w:rFonts w:ascii="Times" w:hAnsi="Times" w:cs="Times"/>
          <w:color w:val="000000"/>
          <w:sz w:val="20"/>
          <w:szCs w:val="20"/>
          <w:u w:color="000000"/>
        </w:rPr>
        <w:t>name.split</w:t>
      </w:r>
      <w:proofErr w:type="spellEnd"/>
      <w:proofErr w:type="gramEnd"/>
      <w:r>
        <w:rPr>
          <w:rFonts w:ascii="Times" w:hAnsi="Times" w:cs="Times"/>
          <w:color w:val="000000"/>
          <w:sz w:val="20"/>
          <w:szCs w:val="20"/>
          <w:u w:color="000000"/>
        </w:rPr>
        <w:t>(' ')</w:t>
      </w:r>
    </w:p>
    <w:p w14:paraId="022749DF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city_name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= '%20</w:t>
      </w:r>
      <w:proofErr w:type="gramStart"/>
      <w:r>
        <w:rPr>
          <w:rFonts w:ascii="Times" w:hAnsi="Times" w:cs="Times"/>
          <w:color w:val="000000"/>
          <w:sz w:val="20"/>
          <w:szCs w:val="20"/>
          <w:u w:color="000000"/>
        </w:rPr>
        <w:t>'.join</w:t>
      </w:r>
      <w:proofErr w:type="gramEnd"/>
      <w:r>
        <w:rPr>
          <w:rFonts w:ascii="Times" w:hAnsi="Times" w:cs="Times"/>
          <w:color w:val="000000"/>
          <w:sz w:val="20"/>
          <w:szCs w:val="20"/>
          <w:u w:color="000000"/>
        </w:rPr>
        <w:t>(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city_name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)</w:t>
      </w:r>
    </w:p>
    <w:p w14:paraId="38499ACC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headers = {'Accept': 'application/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json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', 'user-key':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self.user_key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}</w:t>
      </w:r>
    </w:p>
    <w:p w14:paraId="7AC45315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r = (</w:t>
      </w:r>
      <w:proofErr w:type="spellStart"/>
      <w:proofErr w:type="gramStart"/>
      <w:r>
        <w:rPr>
          <w:rFonts w:ascii="Times" w:hAnsi="Times" w:cs="Times"/>
          <w:color w:val="000000"/>
          <w:sz w:val="20"/>
          <w:szCs w:val="20"/>
          <w:u w:color="000000"/>
        </w:rPr>
        <w:t>requests.get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(</w:t>
      </w:r>
      <w:proofErr w:type="spellStart"/>
      <w:proofErr w:type="gramEnd"/>
      <w:r>
        <w:rPr>
          <w:rFonts w:ascii="Times" w:hAnsi="Times" w:cs="Times"/>
          <w:color w:val="000000"/>
          <w:sz w:val="20"/>
          <w:szCs w:val="20"/>
          <w:u w:color="000000"/>
        </w:rPr>
        <w:t>base_url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+ "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cities?q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=" +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city_name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, headers=headers).content).decode("utf-8")</w:t>
      </w:r>
    </w:p>
    <w:p w14:paraId="58B44EB4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a = </w:t>
      </w:r>
      <w:proofErr w:type="spellStart"/>
      <w:proofErr w:type="gramStart"/>
      <w:r>
        <w:rPr>
          <w:rFonts w:ascii="Times" w:hAnsi="Times" w:cs="Times"/>
          <w:color w:val="000000"/>
          <w:sz w:val="20"/>
          <w:szCs w:val="20"/>
          <w:u w:color="000000"/>
        </w:rPr>
        <w:t>ast.literal</w:t>
      </w:r>
      <w:proofErr w:type="gramEnd"/>
      <w:r>
        <w:rPr>
          <w:rFonts w:ascii="Times" w:hAnsi="Times" w:cs="Times"/>
          <w:color w:val="000000"/>
          <w:sz w:val="20"/>
          <w:szCs w:val="20"/>
          <w:u w:color="000000"/>
        </w:rPr>
        <w:t>_eval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(r)</w:t>
      </w:r>
    </w:p>
    <w:p w14:paraId="183C35D2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</w:p>
    <w:p w14:paraId="58E97861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if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len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(a['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location_suggestions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']) == 0:</w:t>
      </w:r>
    </w:p>
    <w:p w14:paraId="0FBBF8D5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    raise Exception('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invalid_city_name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')</w:t>
      </w:r>
    </w:p>
    <w:p w14:paraId="3945C3D1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elif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'name' in a['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location_suggestions</w:t>
      </w:r>
      <w:proofErr w:type="spellEnd"/>
      <w:proofErr w:type="gramStart"/>
      <w:r>
        <w:rPr>
          <w:rFonts w:ascii="Times" w:hAnsi="Times" w:cs="Times"/>
          <w:color w:val="000000"/>
          <w:sz w:val="20"/>
          <w:szCs w:val="20"/>
          <w:u w:color="000000"/>
        </w:rPr>
        <w:t>'][</w:t>
      </w:r>
      <w:proofErr w:type="gramEnd"/>
      <w:r>
        <w:rPr>
          <w:rFonts w:ascii="Times" w:hAnsi="Times" w:cs="Times"/>
          <w:color w:val="000000"/>
          <w:sz w:val="20"/>
          <w:szCs w:val="20"/>
          <w:u w:color="000000"/>
        </w:rPr>
        <w:t>0]:</w:t>
      </w:r>
    </w:p>
    <w:p w14:paraId="44760ADB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   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city_name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=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city_</w:t>
      </w:r>
      <w:proofErr w:type="gramStart"/>
      <w:r>
        <w:rPr>
          <w:rFonts w:ascii="Times" w:hAnsi="Times" w:cs="Times"/>
          <w:color w:val="000000"/>
          <w:sz w:val="20"/>
          <w:szCs w:val="20"/>
          <w:u w:color="000000"/>
        </w:rPr>
        <w:t>name.replace</w:t>
      </w:r>
      <w:proofErr w:type="spellEnd"/>
      <w:proofErr w:type="gramEnd"/>
      <w:r>
        <w:rPr>
          <w:rFonts w:ascii="Times" w:hAnsi="Times" w:cs="Times"/>
          <w:color w:val="000000"/>
          <w:sz w:val="20"/>
          <w:szCs w:val="20"/>
          <w:u w:color="000000"/>
        </w:rPr>
        <w:t>('%20', ' ')</w:t>
      </w:r>
    </w:p>
    <w:p w14:paraId="7F8B5CE7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    if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str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(a['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location_suggestions</w:t>
      </w:r>
      <w:proofErr w:type="spellEnd"/>
      <w:proofErr w:type="gramStart"/>
      <w:r>
        <w:rPr>
          <w:rFonts w:ascii="Times" w:hAnsi="Times" w:cs="Times"/>
          <w:color w:val="000000"/>
          <w:sz w:val="20"/>
          <w:szCs w:val="20"/>
          <w:u w:color="000000"/>
        </w:rPr>
        <w:t>'][</w:t>
      </w:r>
      <w:proofErr w:type="gram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0]['name']).lower() ==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str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(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city_name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).lower():</w:t>
      </w:r>
    </w:p>
    <w:p w14:paraId="207818F5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        return a['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location_suggestions</w:t>
      </w:r>
      <w:proofErr w:type="spellEnd"/>
      <w:proofErr w:type="gramStart"/>
      <w:r>
        <w:rPr>
          <w:rFonts w:ascii="Times" w:hAnsi="Times" w:cs="Times"/>
          <w:color w:val="000000"/>
          <w:sz w:val="20"/>
          <w:szCs w:val="20"/>
          <w:u w:color="000000"/>
        </w:rPr>
        <w:t>'][</w:t>
      </w:r>
      <w:proofErr w:type="gramEnd"/>
      <w:r>
        <w:rPr>
          <w:rFonts w:ascii="Times" w:hAnsi="Times" w:cs="Times"/>
          <w:color w:val="000000"/>
          <w:sz w:val="20"/>
          <w:szCs w:val="20"/>
          <w:u w:color="000000"/>
        </w:rPr>
        <w:t>0]['id']</w:t>
      </w:r>
    </w:p>
    <w:p w14:paraId="3A623F67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    else:</w:t>
      </w:r>
    </w:p>
    <w:p w14:paraId="6627286F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            raise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ValueError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('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InvalidCityId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')</w:t>
      </w:r>
    </w:p>
    <w:p w14:paraId="0747183F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</w:p>
    <w:p w14:paraId="4D79EE45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>if __name__ == "__main__":</w:t>
      </w:r>
    </w:p>
    <w:p w14:paraId="59B6AE8C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config</w:t>
      </w:r>
      <w:proofErr w:type="spellEnd"/>
      <w:proofErr w:type="gramStart"/>
      <w:r>
        <w:rPr>
          <w:rFonts w:ascii="Times" w:hAnsi="Times" w:cs="Times"/>
          <w:color w:val="000000"/>
          <w:sz w:val="20"/>
          <w:szCs w:val="20"/>
          <w:u w:color="000000"/>
        </w:rPr>
        <w:t>={</w:t>
      </w:r>
      <w:proofErr w:type="gramEnd"/>
      <w:r>
        <w:rPr>
          <w:rFonts w:ascii="Times" w:hAnsi="Times" w:cs="Times"/>
          <w:color w:val="000000"/>
          <w:sz w:val="20"/>
          <w:szCs w:val="20"/>
          <w:u w:color="000000"/>
        </w:rPr>
        <w:t>"user_key":"91657ee651c5913aae2a61747888e59f "}</w:t>
      </w:r>
    </w:p>
    <w:p w14:paraId="505316C3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info =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Zomato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(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config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)</w:t>
      </w:r>
    </w:p>
    <w:p w14:paraId="1E9D11E1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city = "London"</w:t>
      </w:r>
    </w:p>
    <w:p w14:paraId="0AC3B2D1" w14:textId="77777777" w:rsidR="00C10CF6" w:rsidRDefault="00C10CF6" w:rsidP="00C10C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  <w:r>
        <w:rPr>
          <w:rFonts w:ascii="Times" w:hAnsi="Times" w:cs="Times"/>
          <w:color w:val="000000"/>
          <w:sz w:val="20"/>
          <w:szCs w:val="20"/>
          <w:u w:color="000000"/>
        </w:rPr>
        <w:t xml:space="preserve">    print(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info.get_city_ID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>(city))</w:t>
      </w:r>
      <w:r>
        <w:rPr>
          <w:rFonts w:ascii="Times" w:hAnsi="Times" w:cs="Times"/>
          <w:color w:val="000000"/>
          <w:sz w:val="20"/>
          <w:szCs w:val="20"/>
          <w:u w:color="000000"/>
        </w:rPr>
        <w:br w:type="page"/>
      </w:r>
    </w:p>
    <w:p w14:paraId="10AFB9BF" w14:textId="77777777" w:rsidR="00C10CF6" w:rsidRPr="00C10CF6" w:rsidRDefault="00C10CF6" w:rsidP="00C10C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color w:val="000000"/>
          <w:sz w:val="20"/>
          <w:szCs w:val="20"/>
          <w:u w:color="000000"/>
        </w:rPr>
      </w:pP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>Вимоги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 xml:space="preserve"> 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>на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 xml:space="preserve"> </w:t>
      </w:r>
      <w:proofErr w:type="spellStart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>систему</w:t>
      </w:r>
      <w:proofErr w:type="spellEnd"/>
      <w:r w:rsidRPr="00C10CF6">
        <w:rPr>
          <w:rFonts w:ascii="Times" w:hAnsi="Times" w:cs="Times"/>
          <w:b/>
          <w:color w:val="000000"/>
          <w:sz w:val="20"/>
          <w:szCs w:val="20"/>
          <w:u w:color="000000"/>
        </w:rPr>
        <w:t xml:space="preserve"> </w:t>
      </w:r>
    </w:p>
    <w:p w14:paraId="4075823E" w14:textId="77777777" w:rsidR="00C10CF6" w:rsidRDefault="00C10CF6" w:rsidP="00C10C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Спонсор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проекту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(Project Sponsor) </w:t>
      </w:r>
      <w:bookmarkStart w:id="0" w:name="_GoBack"/>
      <w:bookmarkEnd w:id="0"/>
    </w:p>
    <w:p w14:paraId="771264A7" w14:textId="77777777" w:rsidR="00C10CF6" w:rsidRDefault="00C10CF6" w:rsidP="00C10CF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Олена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Матрунич</w:t>
      </w:r>
      <w:proofErr w:type="spellEnd"/>
    </w:p>
    <w:p w14:paraId="17AC5C99" w14:textId="77777777" w:rsidR="00C10CF6" w:rsidRDefault="00C10CF6" w:rsidP="00C10C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Бізнес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потреба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(Business Need)</w:t>
      </w:r>
    </w:p>
    <w:p w14:paraId="4A690BDC" w14:textId="77777777" w:rsidR="00C10CF6" w:rsidRDefault="00C10CF6" w:rsidP="00C10CF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Покращити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доступ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інформації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користувача</w:t>
      </w:r>
      <w:proofErr w:type="spellEnd"/>
    </w:p>
    <w:p w14:paraId="3AF8CC31" w14:textId="77777777" w:rsidR="00C10CF6" w:rsidRDefault="00C10CF6" w:rsidP="00C10CF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Спростити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процеси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вибору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житла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під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час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подорожі</w:t>
      </w:r>
      <w:proofErr w:type="spellEnd"/>
    </w:p>
    <w:p w14:paraId="75BE4266" w14:textId="77777777" w:rsidR="00C10CF6" w:rsidRDefault="00C10CF6" w:rsidP="00C10C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Бізнес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вимоги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(Business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Requireme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nts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) </w:t>
      </w:r>
    </w:p>
    <w:p w14:paraId="1F0631A7" w14:textId="77777777" w:rsidR="00C10CF6" w:rsidRDefault="00C10CF6" w:rsidP="00C10CF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Надає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доступ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інформації</w:t>
      </w:r>
      <w:proofErr w:type="spellEnd"/>
    </w:p>
    <w:p w14:paraId="4BAB8B0A" w14:textId="77777777" w:rsidR="00C10CF6" w:rsidRDefault="00C10CF6" w:rsidP="00C10CF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Підтримує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можливість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пошуку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житла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та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закладів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харчування</w:t>
      </w:r>
      <w:proofErr w:type="spellEnd"/>
    </w:p>
    <w:p w14:paraId="0F01E164" w14:textId="77777777" w:rsidR="00C10CF6" w:rsidRDefault="00C10CF6" w:rsidP="00C10CF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Зросте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зручність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доступу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інформації</w:t>
      </w:r>
      <w:proofErr w:type="spellEnd"/>
    </w:p>
    <w:p w14:paraId="56307C3D" w14:textId="77777777" w:rsidR="00C10CF6" w:rsidRDefault="00C10CF6" w:rsidP="00C10C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Бізнес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вигоди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(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користь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) (Business Value) </w:t>
      </w:r>
    </w:p>
    <w:p w14:paraId="1D1B11DE" w14:textId="77777777" w:rsidR="00C10CF6" w:rsidRDefault="00C10CF6" w:rsidP="00C10CF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Економія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часу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користувача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при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виборі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житла</w:t>
      </w:r>
      <w:proofErr w:type="spellEnd"/>
    </w:p>
    <w:p w14:paraId="32894618" w14:textId="77777777" w:rsidR="00C10CF6" w:rsidRDefault="00C10CF6" w:rsidP="00C10C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Питання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та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обмеженн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я (Special Issues or </w:t>
      </w:r>
      <w:proofErr w:type="gramStart"/>
      <w:r>
        <w:rPr>
          <w:rFonts w:ascii="Times" w:hAnsi="Times" w:cs="Times"/>
          <w:color w:val="000000"/>
          <w:sz w:val="20"/>
          <w:szCs w:val="20"/>
          <w:u w:color="000000"/>
        </w:rPr>
        <w:t>Constraints )</w:t>
      </w:r>
      <w:proofErr w:type="gram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</w:p>
    <w:p w14:paraId="5752D564" w14:textId="77777777" w:rsidR="00C10CF6" w:rsidRDefault="00C10CF6" w:rsidP="00C10CF6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Граничнии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̆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термін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розробки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12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травня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2019</w:t>
      </w:r>
    </w:p>
    <w:p w14:paraId="1FD152E5" w14:textId="77777777" w:rsidR="00C10CF6" w:rsidRPr="00C10CF6" w:rsidRDefault="00C10CF6" w:rsidP="00C10CF6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20"/>
          <w:szCs w:val="20"/>
          <w:u w:color="000000"/>
        </w:rPr>
      </w:pP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Доступ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даних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,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так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як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до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деяких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сайтів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</w:t>
      </w:r>
      <w:proofErr w:type="spellStart"/>
      <w:r>
        <w:rPr>
          <w:rFonts w:ascii="Times" w:hAnsi="Times" w:cs="Times"/>
          <w:color w:val="000000"/>
          <w:sz w:val="20"/>
          <w:szCs w:val="20"/>
          <w:u w:color="000000"/>
        </w:rPr>
        <w:t>нема</w:t>
      </w:r>
      <w:proofErr w:type="spellEnd"/>
      <w:r>
        <w:rPr>
          <w:rFonts w:ascii="Times" w:hAnsi="Times" w:cs="Times"/>
          <w:color w:val="000000"/>
          <w:sz w:val="20"/>
          <w:szCs w:val="20"/>
          <w:u w:color="000000"/>
        </w:rPr>
        <w:t xml:space="preserve"> АРІ.</w:t>
      </w:r>
    </w:p>
    <w:p w14:paraId="3C65CE71" w14:textId="77777777" w:rsidR="00C10CF6" w:rsidRDefault="00C10CF6" w:rsidP="00C10C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u w:color="000000"/>
        </w:rPr>
      </w:pPr>
    </w:p>
    <w:p w14:paraId="28ADA82F" w14:textId="77777777" w:rsidR="00C10CF6" w:rsidRDefault="00C10CF6" w:rsidP="00C10CF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/>
          <w:u w:color="000000"/>
        </w:rPr>
      </w:pPr>
    </w:p>
    <w:p w14:paraId="2919D277" w14:textId="77777777" w:rsidR="00F202EB" w:rsidRDefault="00F202EB"/>
    <w:sectPr w:rsidR="00F202EB" w:rsidSect="007C79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F6"/>
    <w:rsid w:val="00315961"/>
    <w:rsid w:val="00C10CF6"/>
    <w:rsid w:val="00F2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E0A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666</Words>
  <Characters>3797</Characters>
  <Application>Microsoft Macintosh Word</Application>
  <DocSecurity>0</DocSecurity>
  <Lines>31</Lines>
  <Paragraphs>8</Paragraphs>
  <ScaleCrop>false</ScaleCrop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2019-03-06T14:16:00Z</dcterms:created>
  <dcterms:modified xsi:type="dcterms:W3CDTF">2019-03-06T14:18:00Z</dcterms:modified>
</cp:coreProperties>
</file>